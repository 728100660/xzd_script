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Heading1"/>
      </w:pPr>
      <w:r>
        <w:t xml:space="preserve">Markdown 测试文档</w:t>
      </w:r>
    </w:p>
    <w:p>
      <w:pPr>
        <w:pStyle w:val="Quote"/>
      </w:pPr>
      <w:r>
        <w:t xml:space="preserve">本文档用于测试 Markdown 转换时的格式兼容性，涵盖绝大多数 Markdown 语法。</w:t>
      </w:r>
    </w:p>
    <w:p>
      <w:r>
        <w:pict>
          <v:rect id="_x0000_i1025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1. 标题（Headers）</w:t>
      </w:r>
    </w:p>
    <w:p>
      <w:pPr>
        <w:pStyle w:val="Heading1"/>
      </w:pPr>
      <w:r>
        <w:t xml:space="preserve">H1 标题</w:t>
      </w:r>
    </w:p>
    <w:p>
      <w:pPr>
        <w:pStyle w:val="Heading2"/>
      </w:pPr>
      <w:r>
        <w:t xml:space="preserve">H2 标题</w:t>
      </w:r>
    </w:p>
    <w:p>
      <w:pPr>
        <w:pStyle w:val="Heading3"/>
      </w:pPr>
      <w:r>
        <w:t xml:space="preserve">H3 标题</w:t>
      </w:r>
    </w:p>
    <w:p>
      <w:pPr>
        <w:pStyle w:val="Heading4"/>
      </w:pPr>
      <w:r>
        <w:t xml:space="preserve">H4 标题</w:t>
      </w:r>
    </w:p>
    <w:p>
      <w:pPr>
        <w:pStyle w:val="Heading5"/>
      </w:pPr>
      <w:r>
        <w:t xml:space="preserve">H5 标题</w:t>
      </w:r>
    </w:p>
    <w:p>
      <w:pPr>
        <w:pStyle w:val="Heading6"/>
      </w:pPr>
      <w:r>
        <w:t xml:space="preserve">H6 标题</w:t>
      </w:r>
    </w:p>
    <w:p>
      <w:r>
        <w:pict>
          <v:rect id="_x0000_i1026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2. 强调（Emphasis）</w:t>
      </w:r>
    </w:p>
    <w:p>
      <w:r>
        <w:rPr>
          <w:b/>
        </w:rPr>
        <w:t xml:space="preserve">这是加粗文本</w:t>
      </w:r>
      <w:r>
        <w:br/>
      </w:r>
      <w:r>
        <w:t xml:space="preserve">这是斜体文本</w:t>
      </w:r>
      <w:r>
        <w:br/>
      </w:r>
      <w:r>
        <w:rPr>
          <w:strike/>
        </w:rPr>
        <w:t xml:space="preserve">这是删除线</w:t>
      </w:r>
      <w:r>
        <w:br/>
      </w:r>
      <w:r>
        <w:rPr>
          <w:b/>
        </w:rPr>
        <w:t xml:space="preserve">加粗 </w:t>
      </w:r>
      <w:r>
        <w:t xml:space="preserve">斜体</w:t>
      </w:r>
      <w:r>
        <w:rPr>
          <w:b/>
        </w:rPr>
        <w:t xml:space="preserve"> 的组合</w:t>
      </w:r>
    </w:p>
    <w:p>
      <w:r>
        <w:pict>
          <v:rect id="_x0000_i1027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3. 列表（Lists）</w:t>
      </w:r>
    </w:p>
    <w:p>
      <w:pPr>
        <w:pStyle w:val="Heading3"/>
      </w:pPr>
      <w:r>
        <w:t xml:space="preserve">无序列表</w:t>
      </w:r>
    </w:p>
    <w:p>
      <w:pPr>
        <w:numPr>
          <w:ilvl w:val="0"/>
          <w:numId w:val="3"/>
        </w:numPr>
      </w:pPr>
      <w:r>
        <w:t xml:space="preserve">项目 A</w:t>
      </w:r>
    </w:p>
    <w:p>
      <w:pPr>
        <w:numPr>
          <w:ilvl w:val="1"/>
          <w:numId w:val="4"/>
        </w:numPr>
      </w:pPr>
      <w:r>
        <w:t xml:space="preserve">子项目 A.1</w:t>
      </w:r>
    </w:p>
    <w:p>
      <w:pPr>
        <w:numPr>
          <w:ilvl w:val="2"/>
          <w:numId w:val="5"/>
        </w:numPr>
      </w:pPr>
      <w:r>
        <w:t xml:space="preserve">子子项目 A.1.1</w:t>
      </w:r>
    </w:p>
    <w:p>
      <w:pPr>
        <w:numPr>
          <w:ilvl w:val="0"/>
          <w:numId w:val="3"/>
        </w:numPr>
      </w:pPr>
      <w:r>
        <w:t xml:space="preserve">项目 B</w:t>
      </w:r>
    </w:p>
    <w:p>
      <w:pPr>
        <w:pStyle w:val="Heading3"/>
      </w:pPr>
      <w:r>
        <w:t xml:space="preserve">有序列表</w:t>
      </w:r>
    </w:p>
    <w:p>
      <w:pPr>
        <w:numPr>
          <w:ilvl w:val="0"/>
          <w:numId w:val="6"/>
        </w:numPr>
      </w:pPr>
      <w:r>
        <w:t xml:space="preserve">第一项</w:t>
      </w:r>
      <w:r>
        <w:br/>
      </w:r>
      <w:r>
        <w:t xml:space="preserve">2. 第二项</w:t>
      </w:r>
    </w:p>
    <w:p>
      <w:pPr>
        <w:numPr>
          <w:ilvl w:val="1"/>
          <w:numId w:val="7"/>
        </w:numPr>
      </w:pPr>
      <w:r>
        <w:t xml:space="preserve">第二项的子项</w:t>
      </w:r>
      <w:r>
        <w:br/>
      </w:r>
      <w:r>
        <w:t xml:space="preserve">2. 第二项的子项</w:t>
      </w:r>
    </w:p>
    <w:p>
      <w:r>
        <w:pict>
          <v:rect id="_x0000_i1028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4. 链接与图片（Links and Images）</w:t>
      </w:r>
    </w:p>
    <w:p>
      <w:hyperlink r:id="rId3" w:history="1">
        <w:r>
          <w:rPr>
            <w:rStyle w:val="Hyperlink"/>
          </w:rPr>
          <w:t xml:space="preserve">这是一个链接</w:t>
        </w:r>
      </w:hyperlink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Title: 图片标题 - Description: 图片示例" style="width:26.25pt;height:25.5pt">
            <v:imagedata r:id="rId4" o:title=""/>
          </v:shape>
        </w:pict>
      </w:r>
    </w:p>
    <w:p>
      <w:r>
        <w:pict>
          <v:rect id="_x0000_i1030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5. 引用（Blockquote）</w:t>
      </w:r>
    </w:p>
    <w:p>
      <w:pPr>
        <w:pStyle w:val="Quote"/>
      </w:pPr>
      <w:r>
        <w:t xml:space="preserve">这是一个引用段落。</w:t>
      </w:r>
      <w:r>
        <w:br/>
      </w:r>
      <w:r>
        <w:t xml:space="preserve">可用于引用他人言论或文档内容。</w:t>
      </w:r>
    </w:p>
    <w:p>
      <w:r>
        <w:pict>
          <v:rect id="_x0000_i1031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6. 代码（Code）</w:t>
      </w:r>
    </w:p>
    <w:p>
      <w:pPr>
        <w:pStyle w:val="Heading3"/>
      </w:pPr>
      <w:r>
        <w:t xml:space="preserve">行内代码</w:t>
      </w:r>
    </w:p>
    <w:p>
      <w:r>
        <w:t xml:space="preserve">请使用 </w:t>
      </w:r>
      <w:r>
        <w:rPr>
          <w:rStyle w:val="InlineCode"/>
        </w:rPr>
        <w:t xml:space="preserve">npm install</w:t>
      </w:r>
      <w:r>
        <w:t xml:space="preserve"> 命令安装依赖。</w:t>
      </w:r>
    </w:p>
    <w:p>
      <w:pPr>
        <w:pStyle w:val="Heading3"/>
      </w:pPr>
      <w:r>
        <w:t xml:space="preserve">代码块</w:t>
      </w:r>
    </w:p>
    <w:p>
      <w:pPr>
        <w:pStyle w:val="Heading4"/>
      </w:pPr>
      <w:r>
        <w:t xml:space="preserve">JavaScript 示例</w:t>
      </w:r>
    </w:p>
    <w:p>
      <w:pPr>
        <w:pStyle w:val="FencedCodejavascript"/>
      </w:pPr>
      <w:r>
        <w:t xml:space="preserve">function greet(name) {</w:t>
      </w:r>
      <w:r>
        <w:br/>
      </w:r>
      <w:r>
        <w:t xml:space="preserve">  console.log("Hello, " + name + "!");</w:t>
      </w:r>
      <w:r>
        <w:br/>
      </w:r>
      <w:r>
        <w:t xml:space="preserve">}</w:t>
      </w:r>
      <w:r>
        <w:br/>
      </w:r>
      <w:r>
        <w:t xml:space="preserve">greet("Markdown");</w:t>
      </w:r>
      <w:r>
        <w:br/>
      </w:r>
    </w:p>
    <w:p>
      <w:pPr>
        <w:pStyle w:val="Heading4"/>
      </w:pPr>
      <w:r>
        <w:t xml:space="preserve">Python 示例</w:t>
      </w:r>
    </w:p>
    <w:p>
      <w:pPr>
        <w:pStyle w:val="FencedCodepython"/>
      </w:pPr>
      <w:r>
        <w:t xml:space="preserve">def greet(name):</w:t>
      </w:r>
      <w:r>
        <w:br/>
      </w:r>
      <w:r>
        <w:t xml:space="preserve">    print(f"Hello, {name}!")</w:t>
      </w:r>
      <w:r>
        <w:br/>
      </w:r>
      <w:r>
        <w:br/>
      </w:r>
      <w:r>
        <w:t xml:space="preserve">greet("Markdown")</w:t>
      </w:r>
      <w:r>
        <w:br/>
      </w:r>
    </w:p>
    <w:p>
      <w:r>
        <w:pict>
          <v:rect id="_x0000_i1032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7. 表格（Tables）</w:t>
      </w:r>
    </w:p>
    <w:tbl>
      <w:tblPr/>
      <w:tblGrid>
        <w:gridCol w:w="603"/>
        <w:gridCol w:w="603"/>
        <w:gridCol w:w="603"/>
      </w:tblGrid>
      <w:tr>
        <w:trPr>
          <w:tblHeader/>
        </w:trPr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姓名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年龄</w:t>
            </w:r>
          </w:p>
        </w:tc>
        <w:tc>
          <w:tcPr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城市</w:t>
            </w:r>
          </w:p>
        </w:tc>
      </w:tr>
      <w:t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张三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北京</w:t>
            </w:r>
          </w:p>
        </w:tc>
      </w:tr>
      <w:t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李四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上海</w:t>
            </w:r>
          </w:p>
        </w:tc>
      </w:tr>
      <w:t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王五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>
            <w:r>
              <w:t xml:space="preserve">广州</w:t>
            </w:r>
          </w:p>
        </w:tc>
      </w:tr>
    </w:tbl>
    <w:p>
      <w:r>
        <w:pict>
          <v:rect id="_x0000_i1033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8. 分隔线（Horizontal Rule）</w:t>
      </w:r>
    </w:p>
    <w:p>
      <w:r>
        <w:pict>
          <v:rect id="_x0000_i1034" style="width:0;height:0" o:hralign="center" o:hrstd="t" o:hr="t" fillcolor="gray" stroked="f">
            <v:path strokeok="f"/>
          </v:rect>
        </w:pict>
      </w:r>
    </w:p>
    <w:p>
      <w:r>
        <w:pict>
          <v:rect id="_x0000_i1035" style="width:0;height:0" o:hralign="center" o:hrstd="t" o:hr="t" fillcolor="gray" stroked="f">
            <v:path strokeok="f"/>
          </v:rect>
        </w:pict>
      </w:r>
    </w:p>
    <w:p>
      <w:r>
        <w:pict>
          <v:rect id="_x0000_i1036" style="width:0;height:0" o:hralign="center" o:hrstd="t" o:hr="t" fillcolor="gray" stroked="f">
            <v:path strokeok="f"/>
          </v:rect>
        </w:pict>
      </w:r>
    </w:p>
    <w:p>
      <w:r>
        <w:pict>
          <v:rect id="_x0000_i1037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9. 任务列表（Task List）</w:t>
      </w:r>
    </w:p>
    <w:p>
      <w:pPr>
        <w:numPr>
          <w:ilvl w:val="0"/>
          <w:numId w:val="8"/>
        </w:numPr>
      </w:pPr>
      <w:r>
        <w:fldChar w:fldCharType="begin">
          <w:ffData>
            <w:name w:val="Check_78ee93f1_40fe_"/>
            <w:enabled/>
            <w:calcOnExit w:val="0"/>
            <w:checkBox>
              <w:sizeAuto/>
              <w:default w:val="0"/>
              <w:checked w:val="1"/>
            </w:checkBox>
          </w:ffData>
        </w:fldChar>
      </w:r>
      <w:r>
        <w:instrText xml:space="preserve"> 支持粗体</w:instrText>
      </w:r>
      <w:r>
        <w:fldChar w:fldCharType="end"/>
      </w:r>
    </w:p>
    <w:p>
      <w:pPr>
        <w:numPr>
          <w:ilvl w:val="0"/>
          <w:numId w:val="8"/>
        </w:numPr>
      </w:pPr>
      <w:r>
        <w:fldChar w:fldCharType="begin">
          <w:ffData>
            <w:name w:val="Check_3694adc6_fecd_"/>
            <w:enabled/>
            <w:calcOnExit w:val="0"/>
            <w:checkBox>
              <w:sizeAuto/>
              <w:default w:val="0"/>
              <w:checked w:val="1"/>
            </w:checkBox>
          </w:ffData>
        </w:fldChar>
      </w:r>
      <w:r>
        <w:instrText xml:space="preserve"> 支持列表</w:instrText>
      </w:r>
      <w:r>
        <w:fldChar w:fldCharType="end"/>
      </w:r>
    </w:p>
    <w:p>
      <w:pPr>
        <w:numPr>
          <w:ilvl w:val="0"/>
          <w:numId w:val="8"/>
        </w:numPr>
      </w:pPr>
      <w:r>
        <w:fldChar w:fldCharType="begin">
          <w:ffData>
            <w:name w:val="Check_f149f5d1_8bfc_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支持未完成任务</w:instrText>
      </w:r>
      <w:r>
        <w:fldChar w:fldCharType="end"/>
      </w:r>
    </w:p>
    <w:p>
      <w:pPr>
        <w:numPr>
          <w:ilvl w:val="0"/>
          <w:numId w:val="8"/>
        </w:numPr>
      </w:pPr>
      <w:r>
        <w:fldChar w:fldCharType="begin">
          <w:ffData>
            <w:name w:val="Check_bf421cee_1e84_"/>
            <w:enabled/>
            <w:calcOnExit w:val="0"/>
            <w:checkBox>
              <w:sizeAuto/>
              <w:default w:val="0"/>
              <w:checked w:val="1"/>
            </w:checkBox>
          </w:ffData>
        </w:fldChar>
      </w:r>
      <w:r>
        <w:instrText xml:space="preserve"> 支持代码块</w:instrText>
      </w:r>
      <w:r>
        <w:fldChar w:fldCharType="end"/>
      </w:r>
    </w:p>
    <w:p>
      <w:r>
        <w:pict>
          <v:rect id="_x0000_i1038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10. HTML 内嵌（Raw HTML）</w:t>
      </w:r>
    </w:p>
    <w:p>
      <w:pPr>
        <w:spacing w:after="240"/>
        <w:rPr>
          <w:rFonts w:ascii="Times New Roman" w:hAnsi="Times New Roman"/>
          <w:color w:val="FF0000"/>
        </w:rPr>
      </w:pPr>
      <w:r>
        <w:rPr>
          <w:rFonts w:ascii="SimSun" w:eastAsia="SimSun" w:hAnsi="SimSun" w:cs="SimSun"/>
          <w:color w:val="FF0000"/>
        </w:rPr>
        <w:t xml:space="preserve">这是嵌入的</w:t>
      </w:r>
      <w:r>
        <w:rPr>
          <w:rFonts w:ascii="Times New Roman" w:hAnsi="Times New Roman"/>
          <w:color w:val="FF0000"/>
        </w:rPr>
        <w:t xml:space="preserve"> HTML </w:t>
      </w:r>
      <w:r>
        <w:rPr>
          <w:rFonts w:ascii="SimSun" w:eastAsia="SimSun" w:hAnsi="SimSun" w:cs="SimSun"/>
          <w:color w:val="FF0000"/>
        </w:rPr>
        <w:t xml:space="preserve">段落，文字为红色。</w:t>
      </w:r>
    </w:p>
    <w:p/>
    <w:p>
      <w:r>
        <w:pict>
          <v:rect id="_x0000_i1039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11. 数学公式（MathJax）</w:t>
      </w:r>
    </w:p>
    <w:p>
      <w:r>
        <w:t xml:space="preserve">当 </w:t>
      </w:r>
      <w:r>
        <w:t xml:space="preserve">，二次方程 </w:t>
      </w:r>
      <w:r>
        <w:t xml:space="preserve"> 有解：</w:t>
      </w:r>
      <w:r>
        <w:t xml:space="preserve">x = \frac{-b \pm \sqrt{b^2 - 4ac}}{2a}</w:t>
      </w:r>
      <w:r>
        <w:br/>
      </w:r>
    </w:p>
    <w:p>
      <w:r>
        <w:pict>
          <v:rect id="_x0000_i1040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12. 表情（Emoji）</w:t>
      </w:r>
    </w:p>
    <w:p>
      <w:r>
        <w:t xml:space="preserve">支持 Emoji 😄 🎉 🚀</w:t>
      </w:r>
    </w:p>
    <w:p>
      <w:r>
        <w:pict>
          <v:rect id="_x0000_i1041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13. 折叠内容（</w:t>
      </w:r>
      <w:r>
        <w:t xml:space="preserve"> 标签）</w:t>
      </w:r>
    </w:p>
    <w:p>
      <w:pPr>
        <w:rPr>
          <w:rFonts w:ascii="Times New Roman" w:hAnsi="Times New Roman"/>
        </w:rPr>
      </w:pPr>
      <w:r>
        <w:rPr>
          <w:rFonts w:ascii="SimSun" w:eastAsia="SimSun" w:hAnsi="SimSun" w:cs="SimSun"/>
        </w:rPr>
        <w:t xml:space="preserve">点击展开内容</w:t>
      </w:r>
    </w:p>
    <w:p>
      <w:pPr>
        <w:rPr>
          <w:rFonts w:ascii="Times New Roman" w:hAnsi="Times New Roman"/>
        </w:rPr>
      </w:pPr>
      <w:r>
        <w:rPr>
          <w:rFonts w:ascii="SimSun" w:eastAsia="SimSun" w:hAnsi="SimSun" w:cs="SimSun"/>
        </w:rPr>
        <w:t xml:space="preserve">这是隐藏内容，可以通过点击展开查看。</w:t>
      </w:r>
    </w:p>
    <w:p>
      <w:r>
        <w:pict>
          <v:rect id="_x0000_i1042" style="width:0;height:0" o:hralign="center" o:hrstd="t" o:hr="t" fillcolor="gray" stroked="f">
            <v:path strokeok="f"/>
          </v:rect>
        </w:pict>
      </w:r>
    </w:p>
    <w:p>
      <w:pPr>
        <w:pStyle w:val="Heading2"/>
      </w:pPr>
      <w:r>
        <w:t xml:space="preserve">14. 锚点链接（Internal Links）</w:t>
      </w:r>
    </w:p>
    <w:p>
      <w:r>
        <w:t xml:space="preserve">前往 </w:t>
      </w:r>
      <w:hyperlink w:anchor="6-代码code" w:history="1">
        <w:r>
          <w:rPr>
            <w:rStyle w:val="Hyperlink"/>
          </w:rPr>
          <w:t xml:space="preserve">代码块部分</w:t>
        </w:r>
      </w:hyperlink>
    </w:p>
    <w:p>
      <w:r>
        <w:pict>
          <v:rect id="_x0000_i1043" style="width:0;height:0" o:hralign="center" o:hrstd="t" o:hr="t" fillcolor="gray" stroked="f">
            <v:path strokeok="f"/>
          </v:rect>
        </w:pict>
      </w:r>
    </w:p>
    <w:p>
      <w:pPr/>
      <w:r>
        <w:rPr>
          <w:i/>
        </w:rPr>
        <w:t xml:space="preserve">文档结束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multilevel"/>
    <w:tmpl w:val="00000000"/>
    <w:name w:val="Bulleted_2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nsid w:val="00000004"/>
    <w:multiLevelType w:val="multilevel"/>
    <w:tmpl w:val="00000000"/>
    <w:name w:val="Bulleted_3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nsid w:val="00000005"/>
    <w:multiLevelType w:val="multilevel"/>
    <w:tmpl w:val="00000000"/>
    <w:name w:val="Bulleted_4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tabs>
          <w:tab w:val="left" w:pos="200"/>
        </w:tabs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nsid w:val="00000006"/>
    <w:multiLevelType w:val="multilevel"/>
    <w:tmpl w:val="00000000"/>
    <w:name w:val="Numbered_5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6">
    <w:nsid w:val="00000007"/>
    <w:multiLevelType w:val="multilevel"/>
    <w:tmpl w:val="00000000"/>
    <w:name w:val="Numbered_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right"/>
      <w:pPr>
        <w:tabs>
          <w:tab w:val="left" w:pos="20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7">
    <w:nsid w:val="00000008"/>
    <w:multiLevelType w:val="multilevel"/>
    <w:tmpl w:val="00000000"/>
    <w:name w:val="Bulleted_7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paragraph" w:styleId="Quote">
    <w:name w:val="Quote"/>
    <w:basedOn w:val="Normal"/>
    <w:qFormat/>
    <w:pPr>
      <w:pBdr>
        <w:left w:val="single" w:sz="18" w:space="0" w:color="9F9F9F"/>
      </w:pBdr>
    </w:p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InlineCode">
    <w:name w:val="InlineCode"/>
    <w:aliases w:val="Style9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FencedCodejavascript">
    <w:name w:val="FencedCodejavascript"/>
    <w:aliases w:val="Style10"/>
    <w:basedOn w:val="Normal"/>
    <w:qFormat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FencedCodepython">
    <w:name w:val="FencedCodepython"/>
    <w:aliases w:val="Style11"/>
    <w:basedOn w:val="Normal"/>
    <w:qFormat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table" w:default="1" w:styleId="Normal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hyperlink" Target="https://www.example.com" TargetMode="Externa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2025-06-10T11:22:27Z</dcterms:created>
  <dcterms:modified xsi:type="dcterms:W3CDTF">2025-06-10T11:22:27Z</dcterms:modified>
</cp:coreProperties>
</file>